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A31C8" w:rsidP="00DC0D74">
      <w:pPr>
        <w:pStyle w:val="Title"/>
      </w:pPr>
      <w:r>
        <w:t>Data Import S</w:t>
      </w:r>
      <w:r w:rsidR="00DC0D74">
        <w:t>p</w:t>
      </w:r>
      <w:r>
        <w:t>ecification</w:t>
      </w:r>
    </w:p>
    <w:p w:rsidR="000A31C8" w:rsidRDefault="000A31C8"/>
    <w:p w:rsidR="000A31C8" w:rsidRDefault="000A31C8" w:rsidP="00DC0D74">
      <w:pPr>
        <w:pStyle w:val="Heading2"/>
      </w:pPr>
      <w:r>
        <w:t>Task</w:t>
      </w:r>
    </w:p>
    <w:p w:rsidR="000A31C8" w:rsidRDefault="000A31C8"/>
    <w:p w:rsidR="000A31C8" w:rsidRDefault="000A31C8">
      <w:r>
        <w:t>Take an unknown formatted text file containing specific data and map it correctly into a database table.</w:t>
      </w:r>
    </w:p>
    <w:p w:rsidR="000A31C8" w:rsidRDefault="000A31C8"/>
    <w:p w:rsidR="000A31C8" w:rsidRDefault="000A31C8" w:rsidP="00DC0D74">
      <w:pPr>
        <w:pStyle w:val="Heading2"/>
      </w:pPr>
      <w:r>
        <w:t>Assumptions</w:t>
      </w:r>
    </w:p>
    <w:p w:rsidR="000A31C8" w:rsidRDefault="000A31C8"/>
    <w:p w:rsidR="000A31C8" w:rsidRDefault="000A31C8" w:rsidP="000A31C8">
      <w:r>
        <w:t>Precipitation is rounded to the nearest integer in mm</w:t>
      </w:r>
    </w:p>
    <w:p w:rsidR="000A31C8" w:rsidRDefault="000A31C8" w:rsidP="000A31C8">
      <w:r>
        <w:t>Lines are terminated with CRLF</w:t>
      </w:r>
    </w:p>
    <w:p w:rsidR="000A31C8" w:rsidRDefault="000A31C8" w:rsidP="000A31C8">
      <w:r>
        <w:t xml:space="preserve">Description starts at line X and finishes at line Y </w:t>
      </w:r>
    </w:p>
    <w:p w:rsidR="000A31C8" w:rsidRDefault="000A31C8" w:rsidP="000A31C8">
      <w:r>
        <w:t>Headers start at line X and finish at line Y</w:t>
      </w:r>
    </w:p>
    <w:p w:rsidR="000A31C8" w:rsidRDefault="000A31C8" w:rsidP="000A31C8">
      <w:r w:rsidRPr="000A31C8">
        <w:t>Data is taken on the same date (1st of every month)</w:t>
      </w:r>
    </w:p>
    <w:p w:rsidR="0039729D" w:rsidRDefault="0039729D" w:rsidP="000A31C8">
      <w:r>
        <w:t>Data is always separated by a space</w:t>
      </w:r>
    </w:p>
    <w:p w:rsidR="000A31C8" w:rsidRDefault="000A31C8" w:rsidP="000A31C8"/>
    <w:p w:rsidR="0039729D" w:rsidRDefault="0039729D" w:rsidP="00DC0D74">
      <w:pPr>
        <w:pStyle w:val="Heading2"/>
      </w:pPr>
      <w:r>
        <w:t>Technical Information</w:t>
      </w:r>
    </w:p>
    <w:p w:rsidR="000A31C8" w:rsidRDefault="000A31C8" w:rsidP="000A31C8"/>
    <w:p w:rsidR="000A31C8" w:rsidRDefault="000A31C8" w:rsidP="00DC0D74">
      <w:pPr>
        <w:pStyle w:val="Heading7"/>
      </w:pPr>
      <w:r>
        <w:t xml:space="preserve">Phase 1 </w:t>
      </w:r>
    </w:p>
    <w:p w:rsidR="000A31C8" w:rsidRDefault="000A31C8" w:rsidP="000A31C8">
      <w:proofErr w:type="gramStart"/>
      <w:r>
        <w:t>import</w:t>
      </w:r>
      <w:proofErr w:type="gramEnd"/>
      <w:r>
        <w:t xml:space="preserve"> the data into a simple table</w:t>
      </w:r>
    </w:p>
    <w:p w:rsidR="000A31C8" w:rsidRDefault="000A31C8" w:rsidP="000A31C8">
      <w:r>
        <w:tab/>
        <w:t>[</w:t>
      </w:r>
      <w:proofErr w:type="spellStart"/>
      <w:r>
        <w:t>Xref</w:t>
      </w:r>
      <w:proofErr w:type="spellEnd"/>
      <w:r>
        <w:t>]</w:t>
      </w:r>
    </w:p>
    <w:p w:rsidR="000A31C8" w:rsidRDefault="000A31C8" w:rsidP="000A31C8">
      <w:r>
        <w:tab/>
        <w:t>[</w:t>
      </w:r>
      <w:proofErr w:type="spellStart"/>
      <w:r>
        <w:t>Yref</w:t>
      </w:r>
      <w:proofErr w:type="spellEnd"/>
      <w:r>
        <w:t>]</w:t>
      </w:r>
    </w:p>
    <w:p w:rsidR="000A31C8" w:rsidRDefault="000A31C8" w:rsidP="000A31C8">
      <w:r>
        <w:tab/>
        <w:t>[Date]</w:t>
      </w:r>
    </w:p>
    <w:p w:rsidR="000A31C8" w:rsidRDefault="000A31C8" w:rsidP="000A31C8">
      <w:r>
        <w:tab/>
        <w:t>[Value]</w:t>
      </w:r>
    </w:p>
    <w:p w:rsidR="000A31C8" w:rsidRDefault="000A31C8" w:rsidP="000A31C8"/>
    <w:p w:rsidR="000A31C8" w:rsidRDefault="000A31C8" w:rsidP="00DC0D74">
      <w:pPr>
        <w:pStyle w:val="Heading7"/>
      </w:pPr>
      <w:r>
        <w:t>Phase 2</w:t>
      </w:r>
    </w:p>
    <w:p w:rsidR="006D2EB0" w:rsidRPr="0058742B" w:rsidRDefault="006D2EB0" w:rsidP="000A31C8">
      <w:pPr>
        <w:rPr>
          <w:b/>
          <w:u w:val="single"/>
        </w:rPr>
      </w:pPr>
      <w:r w:rsidRPr="0058742B">
        <w:rPr>
          <w:b/>
          <w:u w:val="single"/>
        </w:rPr>
        <w:t>Unit Testing</w:t>
      </w:r>
      <w:r w:rsidR="0058742B">
        <w:rPr>
          <w:b/>
          <w:u w:val="single"/>
        </w:rPr>
        <w:t xml:space="preserve"> (this would be done in conjunction with developing methods)</w:t>
      </w:r>
    </w:p>
    <w:p w:rsidR="006D2EB0" w:rsidRDefault="006D2EB0" w:rsidP="000A31C8">
      <w:r>
        <w:t>Better error reporting when uploading</w:t>
      </w:r>
    </w:p>
    <w:p w:rsidR="006D2EB0" w:rsidRDefault="006D2EB0" w:rsidP="000A31C8">
      <w:r>
        <w:t>Separate processing library out into a Business Logic Layer</w:t>
      </w:r>
    </w:p>
    <w:p w:rsidR="006D2EB0" w:rsidRDefault="006D2EB0" w:rsidP="000A31C8">
      <w:r>
        <w:t>Separate models out into a Data Access Layer</w:t>
      </w:r>
    </w:p>
    <w:p w:rsidR="0039729D" w:rsidRDefault="0039729D" w:rsidP="000A31C8">
      <w:r>
        <w:t>Validation on input field</w:t>
      </w:r>
      <w:bookmarkStart w:id="0" w:name="_GoBack"/>
      <w:bookmarkEnd w:id="0"/>
      <w:r>
        <w:t>s for comma separated values.</w:t>
      </w:r>
    </w:p>
    <w:p w:rsidR="0039729D" w:rsidRDefault="0039729D" w:rsidP="000A31C8">
      <w:r>
        <w:t>Allow ranges for data.</w:t>
      </w:r>
    </w:p>
    <w:p w:rsidR="006D2EB0" w:rsidRDefault="006D2EB0" w:rsidP="000A31C8">
      <w:proofErr w:type="spellStart"/>
      <w:r>
        <w:t>Async</w:t>
      </w:r>
      <w:proofErr w:type="spellEnd"/>
      <w:r>
        <w:t xml:space="preserve"> upload to pre</w:t>
      </w:r>
      <w:r w:rsidR="00DC0D74">
        <w:t>vent timeout on large data sets, and to provide progress.</w:t>
      </w:r>
    </w:p>
    <w:p w:rsidR="000A31C8" w:rsidRDefault="000A31C8" w:rsidP="000A31C8">
      <w:r>
        <w:t>Import other information contained within the file into other tables and normalize the tables</w:t>
      </w:r>
      <w:r w:rsidR="0039729D">
        <w:t xml:space="preserve"> for data drill downs</w:t>
      </w:r>
    </w:p>
    <w:p w:rsidR="0039729D" w:rsidRDefault="0039729D" w:rsidP="000A31C8"/>
    <w:p w:rsidR="000A31C8" w:rsidRDefault="000A31C8" w:rsidP="000A31C8">
      <w:r>
        <w:t>[</w:t>
      </w:r>
      <w:proofErr w:type="spellStart"/>
      <w:r>
        <w:t>DataSet</w:t>
      </w:r>
      <w:proofErr w:type="spellEnd"/>
      <w:r>
        <w:t>]</w:t>
      </w:r>
    </w:p>
    <w:p w:rsidR="000A31C8" w:rsidRDefault="000A31C8" w:rsidP="000A31C8">
      <w:r>
        <w:tab/>
        <w:t>[</w:t>
      </w:r>
      <w:proofErr w:type="spellStart"/>
      <w:r>
        <w:t>DataSetID</w:t>
      </w:r>
      <w:proofErr w:type="spellEnd"/>
      <w:r>
        <w:t>]</w:t>
      </w:r>
    </w:p>
    <w:p w:rsidR="000A31C8" w:rsidRDefault="000A31C8" w:rsidP="000A31C8">
      <w:r>
        <w:tab/>
        <w:t>[</w:t>
      </w:r>
      <w:proofErr w:type="spellStart"/>
      <w:r>
        <w:t>DataSetDescription</w:t>
      </w:r>
      <w:proofErr w:type="spellEnd"/>
      <w:r>
        <w:t>]</w:t>
      </w:r>
    </w:p>
    <w:p w:rsidR="000A31C8" w:rsidRDefault="000A31C8" w:rsidP="000A31C8"/>
    <w:p w:rsidR="0039729D" w:rsidRDefault="0039729D" w:rsidP="000A31C8">
      <w:r>
        <w:t>[</w:t>
      </w:r>
      <w:proofErr w:type="spellStart"/>
      <w:r>
        <w:t>DataSetDetails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DataSetDetailsID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DataSetID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LongtitudeX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LongtitudeY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LatitudeX</w:t>
      </w:r>
      <w:proofErr w:type="spellEnd"/>
      <w:r>
        <w:t>]</w:t>
      </w:r>
    </w:p>
    <w:p w:rsidR="0039729D" w:rsidRDefault="0039729D" w:rsidP="000A31C8">
      <w:r>
        <w:lastRenderedPageBreak/>
        <w:tab/>
        <w:t>[</w:t>
      </w:r>
      <w:proofErr w:type="spellStart"/>
      <w:r>
        <w:t>LatitudeY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GridX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GridY</w:t>
      </w:r>
      <w:proofErr w:type="spellEnd"/>
      <w:r>
        <w:t>]</w:t>
      </w:r>
    </w:p>
    <w:p w:rsidR="0039729D" w:rsidRDefault="0039729D" w:rsidP="000A31C8">
      <w:r>
        <w:tab/>
        <w:t>[Boxes]</w:t>
      </w:r>
    </w:p>
    <w:p w:rsidR="0039729D" w:rsidRDefault="0039729D" w:rsidP="000A31C8">
      <w:r>
        <w:tab/>
        <w:t>[</w:t>
      </w:r>
      <w:proofErr w:type="spellStart"/>
      <w:r>
        <w:t>YearRange</w:t>
      </w:r>
      <w:proofErr w:type="spellEnd"/>
      <w:r>
        <w:t>]</w:t>
      </w:r>
    </w:p>
    <w:p w:rsidR="0039729D" w:rsidRDefault="0039729D" w:rsidP="000A31C8">
      <w:r>
        <w:tab/>
        <w:t>[Multi]</w:t>
      </w:r>
    </w:p>
    <w:p w:rsidR="0039729D" w:rsidRDefault="0039729D" w:rsidP="000A31C8">
      <w:r>
        <w:tab/>
        <w:t>[Missing]</w:t>
      </w:r>
    </w:p>
    <w:p w:rsidR="0039729D" w:rsidRDefault="0039729D" w:rsidP="000A31C8"/>
    <w:p w:rsidR="0039729D" w:rsidRDefault="0039729D" w:rsidP="000A31C8">
      <w:r>
        <w:t>[</w:t>
      </w:r>
      <w:proofErr w:type="spellStart"/>
      <w:r>
        <w:t>DataSetYear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DataSetYearID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DataSetID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GridRefX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GridRefY</w:t>
      </w:r>
      <w:proofErr w:type="spellEnd"/>
      <w:r>
        <w:t>]</w:t>
      </w:r>
    </w:p>
    <w:p w:rsidR="0039729D" w:rsidRDefault="0039729D" w:rsidP="000A31C8">
      <w:r>
        <w:tab/>
        <w:t>[Year]</w:t>
      </w:r>
    </w:p>
    <w:p w:rsidR="0039729D" w:rsidRDefault="0039729D" w:rsidP="000A31C8"/>
    <w:p w:rsidR="0039729D" w:rsidRDefault="0039729D" w:rsidP="000A31C8">
      <w:r>
        <w:t>[</w:t>
      </w:r>
      <w:proofErr w:type="spellStart"/>
      <w:r>
        <w:t>DataSetMonthlyData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DataSetMonthlyDataID</w:t>
      </w:r>
      <w:proofErr w:type="spellEnd"/>
      <w:r>
        <w:t>]</w:t>
      </w:r>
    </w:p>
    <w:p w:rsidR="0039729D" w:rsidRDefault="0039729D" w:rsidP="000A31C8">
      <w:r>
        <w:tab/>
        <w:t>[</w:t>
      </w:r>
      <w:proofErr w:type="spellStart"/>
      <w:r>
        <w:t>DataSetYearID</w:t>
      </w:r>
      <w:proofErr w:type="spellEnd"/>
      <w:r>
        <w:t>]</w:t>
      </w:r>
    </w:p>
    <w:p w:rsidR="0039729D" w:rsidRDefault="0039729D" w:rsidP="000A31C8">
      <w:r>
        <w:tab/>
        <w:t>[Date]</w:t>
      </w:r>
    </w:p>
    <w:p w:rsidR="0039729D" w:rsidRDefault="0039729D" w:rsidP="000A31C8">
      <w:r>
        <w:tab/>
        <w:t>[Value]</w:t>
      </w:r>
    </w:p>
    <w:p w:rsidR="0039729D" w:rsidRDefault="0039729D" w:rsidP="000A31C8">
      <w:r>
        <w:t xml:space="preserve"> </w:t>
      </w:r>
    </w:p>
    <w:p w:rsidR="0039729D" w:rsidRDefault="0039729D" w:rsidP="000A31C8">
      <w:r>
        <w:t xml:space="preserve">Specify </w:t>
      </w:r>
      <w:r w:rsidR="0058742B">
        <w:t>separators</w:t>
      </w:r>
      <w:r>
        <w:t>/regex for data fields</w:t>
      </w:r>
    </w:p>
    <w:p w:rsidR="0039729D" w:rsidRDefault="0039729D" w:rsidP="0039729D">
      <w:r>
        <w:t xml:space="preserve">Specify </w:t>
      </w:r>
      <w:r w:rsidR="0058742B">
        <w:t>separators</w:t>
      </w:r>
      <w:r>
        <w:t>/regex for data</w:t>
      </w:r>
      <w:r>
        <w:t xml:space="preserve"> </w:t>
      </w:r>
      <w:r w:rsidR="0058742B">
        <w:t>separator</w:t>
      </w:r>
      <w:r>
        <w:t xml:space="preserve"> fields</w:t>
      </w:r>
    </w:p>
    <w:p w:rsidR="0039729D" w:rsidRDefault="0039729D" w:rsidP="000A31C8"/>
    <w:p w:rsidR="000A31C8" w:rsidRDefault="0039729D" w:rsidP="00DC0D74">
      <w:pPr>
        <w:pStyle w:val="Heading7"/>
      </w:pPr>
      <w:r>
        <w:t>Phase 3</w:t>
      </w:r>
    </w:p>
    <w:p w:rsidR="0039729D" w:rsidRDefault="0039729D" w:rsidP="000A31C8">
      <w:r>
        <w:t>Notification of invalid data</w:t>
      </w:r>
    </w:p>
    <w:p w:rsidR="0039729D" w:rsidRPr="000A31C8" w:rsidRDefault="0039729D" w:rsidP="000A31C8">
      <w:r>
        <w:t>Ability to store headers and associated regex within the database for future/dynamic parsing.</w:t>
      </w:r>
    </w:p>
    <w:p w:rsidR="000A31C8" w:rsidRDefault="006D2EB0" w:rsidP="000A31C8">
      <w:r>
        <w:t>Calculate and manipulate data</w:t>
      </w:r>
    </w:p>
    <w:p w:rsidR="006D2EB0" w:rsidRDefault="006D2EB0" w:rsidP="000A31C8"/>
    <w:p w:rsidR="00DC0D74" w:rsidRDefault="00DC0D74" w:rsidP="000A31C8"/>
    <w:p w:rsidR="00DC0D74" w:rsidRDefault="00DC0D74" w:rsidP="00DC0D74">
      <w:pPr>
        <w:pStyle w:val="Heading7"/>
      </w:pPr>
      <w:r>
        <w:t>Open Questions</w:t>
      </w:r>
    </w:p>
    <w:p w:rsidR="00756894" w:rsidRDefault="00756894" w:rsidP="00756894"/>
    <w:p w:rsidR="00756894" w:rsidRDefault="0058742B" w:rsidP="00756894">
      <w:r>
        <w:t>Are all import files in the same structure?</w:t>
      </w:r>
    </w:p>
    <w:p w:rsidR="0058742B" w:rsidRDefault="0058742B" w:rsidP="00756894">
      <w:r>
        <w:t>Is a data row end value required for testing the data?</w:t>
      </w:r>
    </w:p>
    <w:p w:rsidR="0058742B" w:rsidRPr="00756894" w:rsidRDefault="0058742B" w:rsidP="00756894"/>
    <w:sectPr w:rsidR="0058742B" w:rsidRPr="0075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C8"/>
    <w:rsid w:val="000A31C8"/>
    <w:rsid w:val="0039729D"/>
    <w:rsid w:val="0058742B"/>
    <w:rsid w:val="00645252"/>
    <w:rsid w:val="006D2EB0"/>
    <w:rsid w:val="006D3D74"/>
    <w:rsid w:val="00756894"/>
    <w:rsid w:val="0083569A"/>
    <w:rsid w:val="00A9204E"/>
    <w:rsid w:val="00DC0D74"/>
    <w:rsid w:val="00E1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27EB-800C-4D2B-8589-B5267442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271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Robson</dc:creator>
  <cp:keywords/>
  <dc:description/>
  <cp:lastModifiedBy>Colin Robson</cp:lastModifiedBy>
  <cp:revision>3</cp:revision>
  <dcterms:created xsi:type="dcterms:W3CDTF">2018-11-23T11:16:00Z</dcterms:created>
  <dcterms:modified xsi:type="dcterms:W3CDTF">2018-11-23T15:47:00Z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